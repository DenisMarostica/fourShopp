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1370BE" w:rsidRDefault="001370BE" w:rsidP="001370BE">
      <w:pPr>
        <w:pStyle w:val="Ttulo"/>
        <w:jc w:val="center"/>
        <w:rPr>
          <w:b/>
        </w:rPr>
      </w:pPr>
      <w:r w:rsidRPr="001370BE">
        <w:rPr>
          <w:b/>
        </w:rPr>
        <w:t>Identificação de erros</w:t>
      </w:r>
    </w:p>
    <w:p w:rsidR="001370BE" w:rsidRPr="001370BE" w:rsidRDefault="001370BE" w:rsidP="001370BE">
      <w:pPr>
        <w:pStyle w:val="Ttulo"/>
        <w:jc w:val="center"/>
        <w:rPr>
          <w:b/>
        </w:rPr>
      </w:pPr>
      <w:r w:rsidRPr="001370BE">
        <w:rPr>
          <w:b/>
        </w:rPr>
        <w:t>fourshopp – 4sys</w:t>
      </w:r>
    </w:p>
    <w:p w:rsidR="00194DF6" w:rsidRPr="00D25F27" w:rsidRDefault="00D25F27" w:rsidP="00D25F27">
      <w:pPr>
        <w:pStyle w:val="Ttulo1"/>
      </w:pPr>
      <w:r>
        <w:t xml:space="preserve">Erro 01 - </w:t>
      </w:r>
      <w:r w:rsidRPr="00D25F27">
        <w:t>object references an unsaved transient instance</w:t>
      </w:r>
    </w:p>
    <w:p w:rsidR="00D25F27" w:rsidRDefault="00D25F27" w:rsidP="00D25F27">
      <w:pPr>
        <w:pStyle w:val="PargrafodaLista"/>
        <w:numPr>
          <w:ilvl w:val="1"/>
          <w:numId w:val="19"/>
        </w:numPr>
        <w:jc w:val="both"/>
      </w:pPr>
      <w:r>
        <w:t>Ao entrar no sistema, uma “tela” de menu-iniciação será aberta,</w:t>
      </w:r>
      <w:r w:rsidR="00841E1E">
        <w:t xml:space="preserve"> com opções ao usuário, conforme</w:t>
      </w:r>
      <w:r>
        <w:t xml:space="preserve"> </w:t>
      </w:r>
      <w:r w:rsidR="006F114F">
        <w:t>figura</w:t>
      </w:r>
      <w:r>
        <w:t xml:space="preserve"> 01 abaixo:</w:t>
      </w:r>
    </w:p>
    <w:p w:rsidR="00D25F27" w:rsidRDefault="00D25F27" w:rsidP="00D25F27">
      <w:pPr>
        <w:pStyle w:val="PargrafodaLista"/>
        <w:jc w:val="both"/>
      </w:pPr>
    </w:p>
    <w:p w:rsidR="00D25F27" w:rsidRDefault="00D25F27" w:rsidP="00D25F27">
      <w:pPr>
        <w:pStyle w:val="PargrafodaLista"/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3ED995A9" wp14:editId="3C4F42C5">
            <wp:extent cx="3562350" cy="1219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27" w:rsidRDefault="00D25F27" w:rsidP="00D25F2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97F58">
        <w:rPr>
          <w:noProof/>
        </w:rPr>
        <w:t>1</w:t>
      </w:r>
      <w:r>
        <w:fldChar w:fldCharType="end"/>
      </w:r>
      <w:r>
        <w:t xml:space="preserve"> - Menu ao abrir o sistema.</w:t>
      </w:r>
    </w:p>
    <w:p w:rsidR="004E1AED" w:rsidRDefault="00D25F27" w:rsidP="00D25F27">
      <w:pPr>
        <w:pStyle w:val="PargrafodaLista"/>
        <w:numPr>
          <w:ilvl w:val="1"/>
          <w:numId w:val="19"/>
        </w:numPr>
        <w:jc w:val="both"/>
      </w:pPr>
      <w:r>
        <w:t xml:space="preserve"> Ao escolher o item 3 – “Seja um Cliente” – uma série de inserções é requisitada ao usuário, para preenchimento de </w:t>
      </w:r>
      <w:r w:rsidR="00EC26BF">
        <w:t>seus dados pessoai</w:t>
      </w:r>
      <w:r>
        <w:t>s, funcionando como um “cadastro de cliente”.</w:t>
      </w:r>
    </w:p>
    <w:p w:rsidR="00D25F27" w:rsidRDefault="00D25F27" w:rsidP="00D25F27">
      <w:pPr>
        <w:pStyle w:val="PargrafodaLista"/>
        <w:numPr>
          <w:ilvl w:val="1"/>
          <w:numId w:val="19"/>
        </w:numPr>
        <w:jc w:val="both"/>
      </w:pPr>
      <w:r>
        <w:t>Após terminar o cadastro, ao tentar seguir adiante, o sistema “quebra”, ocorrendo o seguinte erro:</w:t>
      </w:r>
    </w:p>
    <w:p w:rsidR="00D25F27" w:rsidRPr="00EC26BF" w:rsidRDefault="00D25F27" w:rsidP="00D25F27">
      <w:pPr>
        <w:pStyle w:val="PargrafodaLista"/>
        <w:jc w:val="both"/>
        <w:rPr>
          <w:u w:val="single"/>
        </w:rPr>
      </w:pPr>
    </w:p>
    <w:p w:rsidR="00D25F27" w:rsidRDefault="00D25F27" w:rsidP="00D25F27">
      <w:pPr>
        <w:pStyle w:val="PargrafodaLista"/>
        <w:rPr>
          <w:sz w:val="28"/>
          <w:szCs w:val="28"/>
        </w:rPr>
      </w:pPr>
      <w:r w:rsidRPr="00D25F27">
        <w:rPr>
          <w:b/>
          <w:sz w:val="28"/>
          <w:szCs w:val="28"/>
        </w:rPr>
        <w:t xml:space="preserve">Caused </w:t>
      </w:r>
      <w:r w:rsidRPr="00D25F27">
        <w:rPr>
          <w:b/>
          <w:sz w:val="28"/>
          <w:szCs w:val="28"/>
        </w:rPr>
        <w:t xml:space="preserve">by: java.lang.IllegalStateException: </w:t>
      </w:r>
      <w:r w:rsidRPr="00D25F27">
        <w:rPr>
          <w:sz w:val="28"/>
          <w:szCs w:val="28"/>
        </w:rPr>
        <w:t xml:space="preserve">org.hibernate.TransientPropertyValueException: </w:t>
      </w:r>
    </w:p>
    <w:p w:rsidR="00D25F27" w:rsidRPr="00D25F27" w:rsidRDefault="00D25F27" w:rsidP="00D25F27">
      <w:pPr>
        <w:pStyle w:val="PargrafodaLista"/>
        <w:rPr>
          <w:b/>
          <w:sz w:val="28"/>
          <w:szCs w:val="28"/>
        </w:rPr>
      </w:pPr>
      <w:r w:rsidRPr="00D25F27">
        <w:rPr>
          <w:b/>
          <w:sz w:val="28"/>
          <w:szCs w:val="28"/>
        </w:rPr>
        <w:t>object references an unsaved transient instance</w:t>
      </w:r>
      <w:r w:rsidRPr="00D25F27">
        <w:rPr>
          <w:sz w:val="28"/>
          <w:szCs w:val="28"/>
        </w:rPr>
        <w:t xml:space="preserve"> - </w:t>
      </w:r>
      <w:r w:rsidRPr="00D25F27">
        <w:rPr>
          <w:i/>
          <w:sz w:val="28"/>
          <w:szCs w:val="28"/>
        </w:rPr>
        <w:t>save the transient instance before flushing :</w:t>
      </w:r>
      <w:r w:rsidRPr="00D25F27">
        <w:rPr>
          <w:sz w:val="28"/>
          <w:szCs w:val="28"/>
        </w:rPr>
        <w:t xml:space="preserve"> </w:t>
      </w:r>
      <w:r w:rsidRPr="00D25F27">
        <w:rPr>
          <w:b/>
          <w:sz w:val="28"/>
          <w:szCs w:val="28"/>
          <w:u w:val="single"/>
        </w:rPr>
        <w:t>br.com.fourshopp.entities.Cliente.endereco -&gt; br.com.fourshopp.entiti</w:t>
      </w:r>
      <w:proofErr w:type="spellStart"/>
      <w:r w:rsidRPr="00D25F27">
        <w:rPr>
          <w:b/>
          <w:sz w:val="28"/>
          <w:szCs w:val="28"/>
          <w:u w:val="single"/>
        </w:rPr>
        <w:t>es.Endereco</w:t>
      </w:r>
      <w:proofErr w:type="spellEnd"/>
    </w:p>
    <w:p w:rsidR="00D25F27" w:rsidRDefault="00D25F27" w:rsidP="00D25F27">
      <w:pPr>
        <w:pStyle w:val="PargrafodaLista"/>
        <w:ind w:firstLine="720"/>
        <w:jc w:val="both"/>
      </w:pPr>
    </w:p>
    <w:p w:rsidR="00D25F27" w:rsidRDefault="00D25F27" w:rsidP="00D25F27">
      <w:pPr>
        <w:pStyle w:val="PargrafodaLista"/>
        <w:numPr>
          <w:ilvl w:val="1"/>
          <w:numId w:val="19"/>
        </w:numPr>
        <w:jc w:val="both"/>
      </w:pPr>
      <w:r>
        <w:t>Em resumo, este erro avisa que o “</w:t>
      </w:r>
      <w:r w:rsidRPr="00D25F27">
        <w:t>objeto faz referência a uma instância transitória não salva</w:t>
      </w:r>
      <w:r>
        <w:t>”, que no caso em questão, o sistema requer que “</w:t>
      </w:r>
      <w:r w:rsidRPr="00D25F27">
        <w:t>salve a instânc</w:t>
      </w:r>
      <w:r>
        <w:t>ia transitória antes de liberar”, passando então o caminho do local origem deste erro, a entidade Cliente, e sua relação com Endereço.</w:t>
      </w:r>
    </w:p>
    <w:p w:rsidR="00D25F27" w:rsidRDefault="00D25F27" w:rsidP="00D25F27">
      <w:pPr>
        <w:pStyle w:val="PargrafodaLista"/>
        <w:jc w:val="both"/>
      </w:pPr>
    </w:p>
    <w:p w:rsidR="00D25F27" w:rsidRDefault="00D25F27" w:rsidP="00D25F27">
      <w:pPr>
        <w:pStyle w:val="PargrafodaLista"/>
        <w:numPr>
          <w:ilvl w:val="1"/>
          <w:numId w:val="19"/>
        </w:numPr>
        <w:jc w:val="both"/>
      </w:pPr>
      <w:r w:rsidRPr="00D25F27">
        <w:rPr>
          <w:b/>
        </w:rPr>
        <w:t>SOLUÇÃO</w:t>
      </w:r>
      <w:r>
        <w:t>:</w:t>
      </w:r>
      <w:r w:rsidR="0055793C">
        <w:t xml:space="preserve"> A solução encontrada foi criar o método para salvar o “get.Endereco()” da entidade Cliente, dentro do arquivo Service do sistema.</w:t>
      </w:r>
    </w:p>
    <w:p w:rsidR="0055793C" w:rsidRDefault="0055793C" w:rsidP="0055793C">
      <w:pPr>
        <w:pStyle w:val="PargrafodaLista"/>
      </w:pPr>
    </w:p>
    <w:p w:rsidR="0055793C" w:rsidRDefault="0055793C" w:rsidP="0055793C">
      <w:pPr>
        <w:pStyle w:val="PargrafodaLista"/>
        <w:jc w:val="both"/>
      </w:pPr>
      <w:r>
        <w:t>Para isso, acrescentou-se ao ClienteService.java:</w:t>
      </w:r>
    </w:p>
    <w:p w:rsidR="0055793C" w:rsidRDefault="0055793C" w:rsidP="0055793C">
      <w:pPr>
        <w:pStyle w:val="PargrafodaLista"/>
        <w:jc w:val="both"/>
      </w:pPr>
      <w:r>
        <w:t>LINHA 20 -&gt; @Autowired</w:t>
      </w:r>
    </w:p>
    <w:p w:rsidR="0055793C" w:rsidRDefault="0055793C" w:rsidP="0055793C">
      <w:pPr>
        <w:pStyle w:val="PargrafodaLista"/>
        <w:jc w:val="both"/>
      </w:pPr>
      <w:r>
        <w:t xml:space="preserve">LINHA21 -&gt; </w:t>
      </w:r>
      <w:r w:rsidRPr="0055793C">
        <w:t>private enderecoRepository enderecoRepository;</w:t>
      </w:r>
    </w:p>
    <w:p w:rsidR="0055793C" w:rsidRDefault="0055793C" w:rsidP="0055793C">
      <w:pPr>
        <w:pStyle w:val="PargrafodaLista"/>
        <w:jc w:val="both"/>
      </w:pPr>
      <w:r>
        <w:t xml:space="preserve">LINHA24 -&gt; </w:t>
      </w:r>
      <w:r w:rsidRPr="0055793C">
        <w:t>enderecoRepository.save(cliente.getEndereco());</w:t>
      </w:r>
    </w:p>
    <w:p w:rsidR="00D25F27" w:rsidRPr="0055793C" w:rsidRDefault="00D25F27" w:rsidP="00D25F27">
      <w:pPr>
        <w:pStyle w:val="PargrafodaLista"/>
      </w:pPr>
    </w:p>
    <w:p w:rsidR="00D25F27" w:rsidRDefault="00D25F27" w:rsidP="00D25F27">
      <w:pPr>
        <w:keepNext/>
      </w:pPr>
      <w:r>
        <w:rPr>
          <w:noProof/>
          <w:lang w:val="pt-BR" w:eastAsia="pt-BR"/>
        </w:rPr>
        <w:lastRenderedPageBreak/>
        <w:drawing>
          <wp:inline distT="0" distB="0" distL="0" distR="0" wp14:anchorId="7227FC7A" wp14:editId="030DD4C0">
            <wp:extent cx="5732145" cy="147574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27" w:rsidRDefault="00D25F27" w:rsidP="00D25F2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97F58">
        <w:rPr>
          <w:noProof/>
        </w:rPr>
        <w:t>2</w:t>
      </w:r>
      <w:r>
        <w:fldChar w:fldCharType="end"/>
      </w:r>
      <w:r>
        <w:t xml:space="preserve"> - Arquivo ClienteService.java, linhas 20, 21 e 24 </w:t>
      </w:r>
      <w:r>
        <w:rPr>
          <w:noProof/>
        </w:rPr>
        <w:t xml:space="preserve"> adicionadas resolutivamente.</w:t>
      </w:r>
    </w:p>
    <w:p w:rsidR="00D25F27" w:rsidRDefault="00D25F27" w:rsidP="00D25F27">
      <w:pPr>
        <w:pStyle w:val="PargrafodaLista"/>
      </w:pPr>
    </w:p>
    <w:p w:rsidR="00D25F27" w:rsidRDefault="00EC26BF" w:rsidP="00D25F27">
      <w:pPr>
        <w:pStyle w:val="PargrafodaLista"/>
        <w:numPr>
          <w:ilvl w:val="1"/>
          <w:numId w:val="19"/>
        </w:numPr>
        <w:jc w:val="both"/>
      </w:pPr>
      <w:r>
        <w:t xml:space="preserve">Portanto, após </w:t>
      </w:r>
      <w:r w:rsidR="00697F58">
        <w:t>a retificação do problema,  o sistema retornará dois campos requerendo  inserção do CPF cadastrado e sua respectiva senha para dar seguimento ao uso.</w:t>
      </w:r>
    </w:p>
    <w:p w:rsidR="00697F58" w:rsidRDefault="00697F58" w:rsidP="00697F58">
      <w:pPr>
        <w:pStyle w:val="PargrafodaLista"/>
        <w:jc w:val="both"/>
      </w:pPr>
    </w:p>
    <w:p w:rsidR="00697F58" w:rsidRDefault="00697F58" w:rsidP="00697F58">
      <w:pPr>
        <w:pStyle w:val="PargrafodaLista"/>
        <w:keepNext/>
        <w:jc w:val="center"/>
      </w:pPr>
      <w:bookmarkStart w:id="0" w:name="_GoBack"/>
      <w:bookmarkEnd w:id="0"/>
      <w:r>
        <w:rPr>
          <w:noProof/>
          <w:lang w:val="pt-BR" w:eastAsia="pt-BR"/>
        </w:rPr>
        <w:drawing>
          <wp:inline distT="0" distB="0" distL="0" distR="0" wp14:anchorId="78746E5A" wp14:editId="25BA72AD">
            <wp:extent cx="1819275" cy="1038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58" w:rsidRDefault="00697F58" w:rsidP="00697F5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Retorno de dados requeridos ao usuário.</w:t>
      </w:r>
    </w:p>
    <w:p w:rsidR="00C20CEA" w:rsidRPr="00C20CEA" w:rsidRDefault="00C20CEA" w:rsidP="00C20CEA">
      <w:pPr>
        <w:pStyle w:val="Ttulo1"/>
        <w:rPr>
          <w:u w:val="single"/>
        </w:rPr>
      </w:pPr>
      <w:r w:rsidRPr="00851FCE">
        <w:t>Erro</w:t>
      </w:r>
      <w:r>
        <w:t xml:space="preserve"> 02</w:t>
      </w:r>
      <w:r>
        <w:t xml:space="preserve"> - </w:t>
      </w:r>
    </w:p>
    <w:p w:rsidR="00C20CEA" w:rsidRPr="00C20CEA" w:rsidRDefault="00C20CEA" w:rsidP="00C20CEA"/>
    <w:sectPr w:rsidR="00C20CEA" w:rsidRPr="00C20CEA" w:rsidSect="004E1AED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FEC" w:rsidRDefault="00F77FEC">
      <w:pPr>
        <w:spacing w:after="0" w:line="240" w:lineRule="auto"/>
      </w:pPr>
      <w:r>
        <w:separator/>
      </w:r>
    </w:p>
  </w:endnote>
  <w:endnote w:type="continuationSeparator" w:id="0">
    <w:p w:rsidR="00F77FEC" w:rsidRDefault="00F7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Rodap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851FCE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FEC" w:rsidRDefault="00F77FEC">
      <w:pPr>
        <w:spacing w:after="0" w:line="240" w:lineRule="auto"/>
      </w:pPr>
      <w:r>
        <w:separator/>
      </w:r>
    </w:p>
  </w:footnote>
  <w:footnote w:type="continuationSeparator" w:id="0">
    <w:p w:rsidR="00F77FEC" w:rsidRDefault="00F77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6501E"/>
    <w:multiLevelType w:val="multilevel"/>
    <w:tmpl w:val="C700C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27"/>
    <w:rsid w:val="0006673A"/>
    <w:rsid w:val="001370BE"/>
    <w:rsid w:val="00194DF6"/>
    <w:rsid w:val="00332DEC"/>
    <w:rsid w:val="004E1AED"/>
    <w:rsid w:val="0055793C"/>
    <w:rsid w:val="005C12A5"/>
    <w:rsid w:val="00697F58"/>
    <w:rsid w:val="006F114F"/>
    <w:rsid w:val="00841E1E"/>
    <w:rsid w:val="00851FCE"/>
    <w:rsid w:val="00A1310C"/>
    <w:rsid w:val="00A76E15"/>
    <w:rsid w:val="00C20CEA"/>
    <w:rsid w:val="00D25F27"/>
    <w:rsid w:val="00D47A97"/>
    <w:rsid w:val="00EC26BF"/>
    <w:rsid w:val="00F7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27679"/>
  <w15:docId w15:val="{3B13D2CA-5264-4F87-A384-0B8F98EB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E1AED"/>
    <w:rPr>
      <w:color w:val="404040" w:themeColor="text1" w:themeTint="E6"/>
    </w:rPr>
  </w:style>
  <w:style w:type="character" w:styleId="nfaseIntensa">
    <w:name w:val="Intense Emphasis"/>
    <w:basedOn w:val="Fontepargpadr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E1AED"/>
    <w:rPr>
      <w:i/>
      <w:iCs/>
      <w:color w:val="806000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A9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47A9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47A9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47A9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7A9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7A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7A9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47A9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7A9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7A9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7A9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47A9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47A9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oEspaoReservado">
    <w:name w:val="Placeholder Text"/>
    <w:basedOn w:val="Fontepargpadro"/>
    <w:uiPriority w:val="99"/>
    <w:semiHidden/>
    <w:rsid w:val="00A1310C"/>
    <w:rPr>
      <w:color w:val="3C3C3C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4E1AED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AED"/>
  </w:style>
  <w:style w:type="paragraph" w:styleId="Rodap">
    <w:name w:val="footer"/>
    <w:basedOn w:val="Normal"/>
    <w:link w:val="RodapChar"/>
    <w:uiPriority w:val="99"/>
    <w:unhideWhenUsed/>
    <w:rsid w:val="004E1AED"/>
    <w:pPr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AED"/>
  </w:style>
  <w:style w:type="paragraph" w:styleId="PargrafodaLista">
    <w:name w:val="List Paragraph"/>
    <w:basedOn w:val="Normal"/>
    <w:uiPriority w:val="34"/>
    <w:unhideWhenUsed/>
    <w:qFormat/>
    <w:rsid w:val="00D2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ongo\Downloads\tf037499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5C"/>
    <w:rsid w:val="00A6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FF5764CBB4F41819CD2551DD1234ADE">
    <w:name w:val="CFF5764CBB4F41819CD2551DD1234ADE"/>
  </w:style>
  <w:style w:type="paragraph" w:customStyle="1" w:styleId="13AF8EFD31B0454B98BD777E5C8BCC9C">
    <w:name w:val="13AF8EFD31B0454B98BD777E5C8BCC9C"/>
  </w:style>
  <w:style w:type="paragraph" w:customStyle="1" w:styleId="A001491CD45B482A8293B346752C5666">
    <w:name w:val="A001491CD45B482A8293B346752C5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057523-3E8D-4D82-8754-6512597D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tf03749967_win32</Template>
  <TotalTime>376</TotalTime>
  <Pages>2</Pages>
  <Words>284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Schmidt Longo</dc:creator>
  <cp:lastModifiedBy>Eduardo Schmidt Longo</cp:lastModifiedBy>
  <cp:revision>15</cp:revision>
  <dcterms:created xsi:type="dcterms:W3CDTF">2022-06-23T13:35:00Z</dcterms:created>
  <dcterms:modified xsi:type="dcterms:W3CDTF">2022-06-23T19:51:00Z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